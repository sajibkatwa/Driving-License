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AF3E" w14:textId="212B9A38" w:rsidR="005F73F1" w:rsidRPr="00EE7E47" w:rsidRDefault="005F73F1" w:rsidP="005F73F1">
      <w:pPr>
        <w:rPr>
          <w:rFonts w:ascii="Cambria Math" w:hAnsi="Cambria Math"/>
        </w:rPr>
      </w:pPr>
    </w:p>
    <w:tbl>
      <w:tblPr>
        <w:tblW w:w="99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5775"/>
      </w:tblGrid>
      <w:tr w:rsidR="00C50F2E" w:rsidRPr="00EE7E47" w14:paraId="08399DEB" w14:textId="77777777" w:rsidTr="000A411A">
        <w:tc>
          <w:tcPr>
            <w:tcW w:w="4140" w:type="dxa"/>
            <w:shd w:val="pct12" w:color="auto" w:fill="auto"/>
          </w:tcPr>
          <w:p w14:paraId="4344BC69" w14:textId="77777777" w:rsidR="00C50F2E" w:rsidRPr="00EE7E47" w:rsidRDefault="00C50F2E" w:rsidP="001F5630">
            <w:pPr>
              <w:spacing w:before="60" w:after="60"/>
              <w:rPr>
                <w:rFonts w:ascii="Cambria Math" w:hAnsi="Cambria Math" w:cs="Arial"/>
                <w:b/>
                <w:bCs/>
              </w:rPr>
            </w:pPr>
            <w:r w:rsidRPr="00EE7E47">
              <w:rPr>
                <w:rFonts w:ascii="Cambria Math" w:hAnsi="Cambria Math" w:cs="Arial"/>
                <w:b/>
                <w:bCs/>
              </w:rPr>
              <w:t>Structure</w:t>
            </w:r>
          </w:p>
        </w:tc>
        <w:tc>
          <w:tcPr>
            <w:tcW w:w="5775" w:type="dxa"/>
            <w:shd w:val="pct12" w:color="auto" w:fill="auto"/>
          </w:tcPr>
          <w:p w14:paraId="3EFCEDBF" w14:textId="77777777" w:rsidR="00C50F2E" w:rsidRPr="00EE7E47" w:rsidRDefault="00C50F2E" w:rsidP="001F5630">
            <w:pPr>
              <w:spacing w:before="60" w:after="60"/>
              <w:rPr>
                <w:rFonts w:ascii="Cambria Math" w:hAnsi="Cambria Math" w:cs="Arial"/>
                <w:b/>
              </w:rPr>
            </w:pPr>
            <w:r w:rsidRPr="00EE7E47">
              <w:rPr>
                <w:rFonts w:ascii="Cambria Math" w:hAnsi="Cambria Math" w:cs="Arial"/>
                <w:b/>
              </w:rPr>
              <w:t>Details</w:t>
            </w:r>
          </w:p>
        </w:tc>
      </w:tr>
      <w:tr w:rsidR="000C0085" w:rsidRPr="00EE7E47" w14:paraId="2BFB955E" w14:textId="77777777" w:rsidTr="000A411A">
        <w:tc>
          <w:tcPr>
            <w:tcW w:w="4140" w:type="dxa"/>
            <w:vAlign w:val="center"/>
          </w:tcPr>
          <w:p w14:paraId="276897B3" w14:textId="4627ED43" w:rsidR="000C0085" w:rsidRPr="00EE7E47" w:rsidRDefault="000C0085" w:rsidP="001F5630">
            <w:pPr>
              <w:spacing w:before="60" w:after="60"/>
              <w:rPr>
                <w:rFonts w:ascii="Cambria Math" w:hAnsi="Cambria Math" w:cs="Arial"/>
                <w:szCs w:val="20"/>
              </w:rPr>
            </w:pPr>
            <w:r>
              <w:rPr>
                <w:rFonts w:ascii="Cambria Math" w:hAnsi="Cambria Math" w:cs="Arial"/>
                <w:szCs w:val="20"/>
              </w:rPr>
              <w:t>Assignment Id</w:t>
            </w:r>
          </w:p>
        </w:tc>
        <w:tc>
          <w:tcPr>
            <w:tcW w:w="5775" w:type="dxa"/>
            <w:vAlign w:val="center"/>
          </w:tcPr>
          <w:p w14:paraId="72907C40" w14:textId="74DA7646" w:rsidR="000C0085" w:rsidRDefault="009E24F9" w:rsidP="001F5630">
            <w:pPr>
              <w:pStyle w:val="Explanation"/>
              <w:spacing w:before="60" w:after="60"/>
              <w:rPr>
                <w:rFonts w:ascii="Cambria Math" w:hAnsi="Cambria Math" w:cs="Arial"/>
                <w:vanish w:val="0"/>
                <w:color w:val="auto"/>
                <w:sz w:val="20"/>
                <w:szCs w:val="20"/>
              </w:rPr>
            </w:pPr>
            <w:r>
              <w:rPr>
                <w:rFonts w:ascii="Cambria Math" w:hAnsi="Cambria Math" w:cs="Arial"/>
                <w:vanish w:val="0"/>
                <w:color w:val="auto"/>
                <w:sz w:val="20"/>
                <w:szCs w:val="20"/>
              </w:rPr>
              <w:t>5</w:t>
            </w:r>
          </w:p>
        </w:tc>
      </w:tr>
      <w:tr w:rsidR="00C50F2E" w:rsidRPr="00EE7E47" w14:paraId="39D9465D" w14:textId="77777777" w:rsidTr="000A411A">
        <w:tc>
          <w:tcPr>
            <w:tcW w:w="4140" w:type="dxa"/>
            <w:vAlign w:val="center"/>
          </w:tcPr>
          <w:p w14:paraId="256BF892" w14:textId="77777777" w:rsidR="00C50F2E" w:rsidRPr="00EE7E47" w:rsidRDefault="00C50F2E" w:rsidP="001F5630">
            <w:pPr>
              <w:spacing w:before="60" w:after="60"/>
              <w:rPr>
                <w:rFonts w:ascii="Cambria Math" w:hAnsi="Cambria Math" w:cs="Arial"/>
                <w:szCs w:val="20"/>
              </w:rPr>
            </w:pPr>
            <w:r w:rsidRPr="00EE7E47">
              <w:rPr>
                <w:rFonts w:ascii="Cambria Math" w:hAnsi="Cambria Math" w:cs="Arial"/>
                <w:szCs w:val="20"/>
              </w:rPr>
              <w:t xml:space="preserve">Title </w:t>
            </w:r>
          </w:p>
        </w:tc>
        <w:tc>
          <w:tcPr>
            <w:tcW w:w="5775" w:type="dxa"/>
            <w:vAlign w:val="center"/>
          </w:tcPr>
          <w:p w14:paraId="3A2BB55B" w14:textId="0FE17D3A" w:rsidR="00C50F2E" w:rsidRPr="00EE7E47" w:rsidRDefault="009E24F9" w:rsidP="001F5630">
            <w:pPr>
              <w:pStyle w:val="Explanation"/>
              <w:spacing w:before="60" w:after="60"/>
              <w:rPr>
                <w:rFonts w:ascii="Cambria Math" w:hAnsi="Cambria Math" w:cs="Arial"/>
                <w:vanish w:val="0"/>
                <w:color w:val="auto"/>
              </w:rPr>
            </w:pPr>
            <w:r>
              <w:rPr>
                <w:rFonts w:ascii="Cambria Math" w:hAnsi="Cambria Math" w:cs="Arial"/>
                <w:vanish w:val="0"/>
                <w:color w:val="auto"/>
                <w:sz w:val="20"/>
                <w:szCs w:val="20"/>
              </w:rPr>
              <w:t>Driving license application</w:t>
            </w:r>
          </w:p>
        </w:tc>
      </w:tr>
      <w:tr w:rsidR="00C50F2E" w:rsidRPr="00EE7E47" w14:paraId="71088801" w14:textId="77777777" w:rsidTr="000A411A">
        <w:tc>
          <w:tcPr>
            <w:tcW w:w="4140" w:type="dxa"/>
            <w:vAlign w:val="center"/>
          </w:tcPr>
          <w:p w14:paraId="5F6D439C" w14:textId="40596F5B" w:rsidR="00C50F2E" w:rsidRPr="00EE7E47" w:rsidRDefault="00C50F2E" w:rsidP="001F5630">
            <w:pPr>
              <w:spacing w:before="60" w:after="60"/>
              <w:rPr>
                <w:rFonts w:ascii="Cambria Math" w:hAnsi="Cambria Math" w:cs="Arial"/>
                <w:szCs w:val="20"/>
              </w:rPr>
            </w:pPr>
            <w:r w:rsidRPr="00EE7E47">
              <w:rPr>
                <w:rFonts w:ascii="Cambria Math" w:hAnsi="Cambria Math" w:cs="Arial"/>
                <w:szCs w:val="20"/>
              </w:rPr>
              <w:t>Contact</w:t>
            </w:r>
          </w:p>
        </w:tc>
        <w:tc>
          <w:tcPr>
            <w:tcW w:w="5775" w:type="dxa"/>
            <w:vAlign w:val="center"/>
          </w:tcPr>
          <w:p w14:paraId="7DC7B21A" w14:textId="77777777" w:rsidR="00C50F2E" w:rsidRPr="00EE7E47" w:rsidRDefault="00DF68A8" w:rsidP="001F5630">
            <w:pPr>
              <w:pStyle w:val="Explanation"/>
              <w:spacing w:before="60" w:after="60"/>
              <w:rPr>
                <w:rFonts w:ascii="Cambria Math" w:hAnsi="Cambria Math" w:cs="Arial"/>
                <w:vanish w:val="0"/>
                <w:color w:val="auto"/>
                <w:sz w:val="20"/>
                <w:szCs w:val="20"/>
              </w:rPr>
            </w:pPr>
            <w:hyperlink r:id="rId11" w:history="1">
              <w:r w:rsidR="00C50F2E" w:rsidRPr="00EE7E47">
                <w:rPr>
                  <w:rStyle w:val="Hyperlink"/>
                  <w:rFonts w:ascii="Cambria Math" w:hAnsi="Cambria Math" w:cs="Arial"/>
                  <w:vanish w:val="0"/>
                  <w:sz w:val="20"/>
                  <w:szCs w:val="20"/>
                </w:rPr>
                <w:t>Viswaraj.ramji@sap.com</w:t>
              </w:r>
            </w:hyperlink>
            <w:r w:rsidR="00C50F2E" w:rsidRPr="00EE7E47">
              <w:rPr>
                <w:rFonts w:ascii="Cambria Math" w:hAnsi="Cambria Math" w:cs="Arial"/>
                <w:vanish w:val="0"/>
                <w:color w:val="auto"/>
                <w:sz w:val="20"/>
                <w:szCs w:val="20"/>
              </w:rPr>
              <w:t xml:space="preserve">  , </w:t>
            </w:r>
            <w:hyperlink r:id="rId12" w:history="1">
              <w:r w:rsidR="00C50F2E" w:rsidRPr="00EE7E47">
                <w:rPr>
                  <w:rStyle w:val="Hyperlink"/>
                  <w:rFonts w:ascii="Cambria Math" w:hAnsi="Cambria Math" w:cs="Arial"/>
                  <w:vanish w:val="0"/>
                  <w:sz w:val="20"/>
                  <w:szCs w:val="20"/>
                </w:rPr>
                <w:t>v.suresh@sap.com</w:t>
              </w:r>
            </w:hyperlink>
            <w:r w:rsidR="00C50F2E" w:rsidRPr="00EE7E47">
              <w:rPr>
                <w:rFonts w:ascii="Cambria Math" w:hAnsi="Cambria Math" w:cs="Arial"/>
                <w:vanish w:val="0"/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51B8F1F8" w14:textId="3F27A756" w:rsidR="00620ADD" w:rsidRPr="00EE7E47" w:rsidRDefault="00620ADD" w:rsidP="00620ADD">
      <w:pPr>
        <w:rPr>
          <w:rFonts w:ascii="Cambria Math" w:hAnsi="Cambria Math"/>
        </w:rPr>
      </w:pPr>
    </w:p>
    <w:p w14:paraId="3D8487DD" w14:textId="4C5DDE8D" w:rsidR="00C50F2E" w:rsidRDefault="007F128C" w:rsidP="00C50F2E">
      <w:pPr>
        <w:pStyle w:val="Heading1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Requirement Details</w:t>
      </w:r>
      <w:r w:rsidR="00C50F2E" w:rsidRPr="00EE7E47">
        <w:rPr>
          <w:rFonts w:ascii="Cambria Math" w:hAnsi="Cambria Math"/>
          <w:b/>
          <w:bCs/>
          <w:u w:val="single"/>
        </w:rPr>
        <w:t>:</w:t>
      </w:r>
    </w:p>
    <w:p w14:paraId="482FB358" w14:textId="77777777" w:rsidR="006D610F" w:rsidRPr="006D610F" w:rsidRDefault="006D610F" w:rsidP="006D610F"/>
    <w:p w14:paraId="6631BAD5" w14:textId="1CD97D49" w:rsidR="00C50F2E" w:rsidRPr="00EE7E47" w:rsidRDefault="00C50F2E" w:rsidP="00C50F2E">
      <w:pPr>
        <w:rPr>
          <w:rFonts w:ascii="Cambria Math" w:hAnsi="Cambria Math"/>
        </w:rPr>
      </w:pPr>
    </w:p>
    <w:p w14:paraId="72A3F79F" w14:textId="3A0DE242" w:rsidR="00C50F2E" w:rsidRPr="00EE7E47" w:rsidRDefault="00C50F2E" w:rsidP="000A411A">
      <w:pPr>
        <w:ind w:firstLine="720"/>
        <w:rPr>
          <w:rFonts w:ascii="Cambria Math" w:hAnsi="Cambria Math"/>
        </w:rPr>
      </w:pPr>
      <w:r w:rsidRPr="00EE7E47">
        <w:rPr>
          <w:rFonts w:ascii="Cambria Math" w:hAnsi="Cambria Math"/>
        </w:rPr>
        <w:t xml:space="preserve">Design and build a </w:t>
      </w:r>
      <w:r w:rsidR="00E30F89">
        <w:rPr>
          <w:rFonts w:ascii="Cambria Math" w:hAnsi="Cambria Math"/>
        </w:rPr>
        <w:t>s</w:t>
      </w:r>
      <w:r w:rsidR="00E30F89" w:rsidRPr="00EE7E47">
        <w:rPr>
          <w:rFonts w:ascii="Cambria Math" w:hAnsi="Cambria Math"/>
        </w:rPr>
        <w:t xml:space="preserve">imple </w:t>
      </w:r>
      <w:r w:rsidR="009E24F9">
        <w:rPr>
          <w:rFonts w:ascii="Cambria Math" w:hAnsi="Cambria Math"/>
        </w:rPr>
        <w:t xml:space="preserve">Driving license issuance application </w:t>
      </w:r>
      <w:r w:rsidRPr="00EE7E47">
        <w:rPr>
          <w:rFonts w:ascii="Cambria Math" w:hAnsi="Cambria Math"/>
        </w:rPr>
        <w:t>using Java Spring Integrated with the Database.</w:t>
      </w:r>
    </w:p>
    <w:p w14:paraId="4949613E" w14:textId="49E70EE1" w:rsidR="00C50F2E" w:rsidRPr="00EE7E47" w:rsidRDefault="00C50F2E" w:rsidP="00C50F2E">
      <w:pPr>
        <w:rPr>
          <w:rFonts w:ascii="Cambria Math" w:hAnsi="Cambria Math"/>
        </w:rPr>
      </w:pPr>
    </w:p>
    <w:p w14:paraId="503D025C" w14:textId="3D1CD05A" w:rsidR="00C674DE" w:rsidRDefault="00C50F2E" w:rsidP="00E602E7">
      <w:pPr>
        <w:spacing w:line="360" w:lineRule="auto"/>
        <w:ind w:firstLine="720"/>
        <w:rPr>
          <w:rFonts w:ascii="Cambria Math" w:hAnsi="Cambria Math"/>
        </w:rPr>
      </w:pPr>
      <w:r w:rsidRPr="00EE7E47">
        <w:rPr>
          <w:rFonts w:ascii="Cambria Math" w:hAnsi="Cambria Math"/>
        </w:rPr>
        <w:t xml:space="preserve">As an application </w:t>
      </w:r>
      <w:r w:rsidR="00B63C74" w:rsidRPr="00EE7E47">
        <w:rPr>
          <w:rFonts w:ascii="Cambria Math" w:hAnsi="Cambria Math"/>
        </w:rPr>
        <w:t>developer, you</w:t>
      </w:r>
      <w:r w:rsidRPr="00EE7E47">
        <w:rPr>
          <w:rFonts w:ascii="Cambria Math" w:hAnsi="Cambria Math"/>
        </w:rPr>
        <w:t xml:space="preserve"> got a requirement to build a</w:t>
      </w:r>
      <w:r w:rsidR="009E24F9">
        <w:rPr>
          <w:rFonts w:ascii="Cambria Math" w:hAnsi="Cambria Math"/>
        </w:rPr>
        <w:t xml:space="preserve"> </w:t>
      </w:r>
      <w:r w:rsidR="009E24F9">
        <w:rPr>
          <w:rFonts w:ascii="Cambria Math" w:hAnsi="Cambria Math"/>
        </w:rPr>
        <w:t>Driving license issuance application</w:t>
      </w:r>
      <w:r w:rsidR="008C44AC">
        <w:rPr>
          <w:rFonts w:ascii="Cambria Math" w:hAnsi="Cambria Math"/>
        </w:rPr>
        <w:t xml:space="preserve">. The application </w:t>
      </w:r>
      <w:r w:rsidR="009E24F9">
        <w:rPr>
          <w:rFonts w:ascii="Cambria Math" w:hAnsi="Cambria Math"/>
        </w:rPr>
        <w:t xml:space="preserve">allows admins to define various process or steps that a person must qualify to attain a license. The process can vary by vehicle types (example, two / four/ heavy </w:t>
      </w:r>
      <w:r w:rsidR="00E602E7">
        <w:rPr>
          <w:rFonts w:ascii="Cambria Math" w:hAnsi="Cambria Math"/>
        </w:rPr>
        <w:t>vehicles</w:t>
      </w:r>
      <w:r w:rsidR="009E24F9">
        <w:rPr>
          <w:rFonts w:ascii="Cambria Math" w:hAnsi="Cambria Math"/>
        </w:rPr>
        <w:t xml:space="preserve"> </w:t>
      </w:r>
      <w:r w:rsidR="00E602E7">
        <w:rPr>
          <w:rFonts w:ascii="Cambria Math" w:hAnsi="Cambria Math"/>
        </w:rPr>
        <w:t>etc.).</w:t>
      </w:r>
      <w:r w:rsidR="009E24F9">
        <w:rPr>
          <w:rFonts w:ascii="Cambria Math" w:hAnsi="Cambria Math"/>
        </w:rPr>
        <w:t xml:space="preserve"> A </w:t>
      </w:r>
      <w:r w:rsidR="00E602E7">
        <w:rPr>
          <w:rFonts w:ascii="Cambria Math" w:hAnsi="Cambria Math"/>
        </w:rPr>
        <w:t>user</w:t>
      </w:r>
      <w:r w:rsidR="009E24F9">
        <w:rPr>
          <w:rFonts w:ascii="Cambria Math" w:hAnsi="Cambria Math"/>
        </w:rPr>
        <w:t xml:space="preserve"> who wants to get a license can enroll </w:t>
      </w:r>
      <w:r w:rsidR="00E602E7">
        <w:rPr>
          <w:rFonts w:ascii="Cambria Math" w:hAnsi="Cambria Math"/>
        </w:rPr>
        <w:t xml:space="preserve">by creating a license profile </w:t>
      </w:r>
      <w:r w:rsidR="00E602E7">
        <w:rPr>
          <w:rFonts w:ascii="Cambria Math" w:hAnsi="Cambria Math"/>
        </w:rPr>
        <w:t>using the solution</w:t>
      </w:r>
      <w:r w:rsidR="00E602E7">
        <w:rPr>
          <w:rFonts w:ascii="Cambria Math" w:hAnsi="Cambria Math"/>
        </w:rPr>
        <w:t xml:space="preserve">. The cost of the enrollment can vary by </w:t>
      </w:r>
      <w:r w:rsidR="009E24F9">
        <w:rPr>
          <w:rFonts w:ascii="Cambria Math" w:hAnsi="Cambria Math"/>
        </w:rPr>
        <w:t>vehicle type and attempts. (</w:t>
      </w:r>
      <w:r w:rsidR="00E602E7">
        <w:rPr>
          <w:rFonts w:ascii="Cambria Math" w:hAnsi="Cambria Math"/>
        </w:rPr>
        <w:t>Example:</w:t>
      </w:r>
      <w:r w:rsidR="009E24F9">
        <w:rPr>
          <w:rFonts w:ascii="Cambria Math" w:hAnsi="Cambria Math"/>
        </w:rPr>
        <w:t xml:space="preserve"> </w:t>
      </w:r>
      <w:r w:rsidR="00E602E7">
        <w:rPr>
          <w:rFonts w:ascii="Cambria Math" w:hAnsi="Cambria Math"/>
        </w:rPr>
        <w:t xml:space="preserve"> 4 wheelers, 1 attempt: 1000 RS / </w:t>
      </w:r>
      <w:r w:rsidR="00E602E7">
        <w:rPr>
          <w:rFonts w:ascii="Cambria Math" w:hAnsi="Cambria Math"/>
        </w:rPr>
        <w:t xml:space="preserve">4 </w:t>
      </w:r>
      <w:r w:rsidR="00E602E7">
        <w:rPr>
          <w:rFonts w:ascii="Cambria Math" w:hAnsi="Cambria Math"/>
        </w:rPr>
        <w:t>wheelers,</w:t>
      </w:r>
      <w:r w:rsidR="00E602E7">
        <w:rPr>
          <w:rFonts w:ascii="Cambria Math" w:hAnsi="Cambria Math"/>
        </w:rPr>
        <w:t xml:space="preserve"> </w:t>
      </w:r>
      <w:r w:rsidR="00E602E7">
        <w:rPr>
          <w:rFonts w:ascii="Cambria Math" w:hAnsi="Cambria Math"/>
        </w:rPr>
        <w:t>3</w:t>
      </w:r>
      <w:r w:rsidR="00E602E7">
        <w:rPr>
          <w:rFonts w:ascii="Cambria Math" w:hAnsi="Cambria Math"/>
        </w:rPr>
        <w:t xml:space="preserve"> </w:t>
      </w:r>
      <w:proofErr w:type="gramStart"/>
      <w:r w:rsidR="00E602E7">
        <w:rPr>
          <w:rFonts w:ascii="Cambria Math" w:hAnsi="Cambria Math"/>
        </w:rPr>
        <w:t>attempt :</w:t>
      </w:r>
      <w:proofErr w:type="gramEnd"/>
      <w:r w:rsidR="00E602E7">
        <w:rPr>
          <w:rFonts w:ascii="Cambria Math" w:hAnsi="Cambria Math"/>
        </w:rPr>
        <w:t xml:space="preserve"> </w:t>
      </w:r>
      <w:r w:rsidR="00E602E7">
        <w:rPr>
          <w:rFonts w:ascii="Cambria Math" w:hAnsi="Cambria Math"/>
        </w:rPr>
        <w:t>2</w:t>
      </w:r>
      <w:r w:rsidR="00E602E7">
        <w:rPr>
          <w:rFonts w:ascii="Cambria Math" w:hAnsi="Cambria Math"/>
        </w:rPr>
        <w:t>000</w:t>
      </w:r>
      <w:r w:rsidR="00E602E7">
        <w:rPr>
          <w:rFonts w:ascii="Cambria Math" w:hAnsi="Cambria Math"/>
        </w:rPr>
        <w:t xml:space="preserve"> </w:t>
      </w:r>
      <w:r w:rsidR="00E602E7">
        <w:rPr>
          <w:rFonts w:ascii="Cambria Math" w:hAnsi="Cambria Math"/>
        </w:rPr>
        <w:t xml:space="preserve">RS </w:t>
      </w:r>
      <w:r w:rsidR="00E602E7">
        <w:rPr>
          <w:rFonts w:ascii="Cambria Math" w:hAnsi="Cambria Math"/>
        </w:rPr>
        <w:t xml:space="preserve"> etc.) also defined by the admin.  The user license profile gets converted to a license on successful completion of the process defined and gets rejected if failed in all the enrolled attempts. </w:t>
      </w:r>
    </w:p>
    <w:p w14:paraId="37C9B113" w14:textId="353EEB55" w:rsidR="00B075BE" w:rsidRPr="00EE7E47" w:rsidRDefault="00B075BE" w:rsidP="00DA27E6">
      <w:pPr>
        <w:rPr>
          <w:rFonts w:ascii="Cambria Math" w:hAnsi="Cambria Math"/>
        </w:rPr>
      </w:pPr>
    </w:p>
    <w:p w14:paraId="518E2102" w14:textId="3EA1271F" w:rsidR="0004453D" w:rsidRPr="00EE7E47" w:rsidRDefault="00EE7E47" w:rsidP="00DA27E6">
      <w:pPr>
        <w:rPr>
          <w:rFonts w:ascii="Cambria Math" w:hAnsi="Cambria Math"/>
        </w:rPr>
      </w:pPr>
      <w:r w:rsidRPr="00EE7E47">
        <w:rPr>
          <w:rFonts w:ascii="Cambria Math" w:hAnsi="Cambria Math"/>
        </w:rPr>
        <w:t>The Application should have the following functionality incorporated.</w:t>
      </w:r>
    </w:p>
    <w:p w14:paraId="16648A89" w14:textId="77777777" w:rsidR="00EE7E47" w:rsidRPr="00EE7E47" w:rsidRDefault="00EE7E47" w:rsidP="00DA27E6">
      <w:pPr>
        <w:rPr>
          <w:rFonts w:ascii="Cambria Math" w:hAnsi="Cambria Math"/>
        </w:rPr>
      </w:pPr>
    </w:p>
    <w:p w14:paraId="61F329ED" w14:textId="7A524F61" w:rsidR="00526304" w:rsidRDefault="00E602E7" w:rsidP="000A411A">
      <w:pPr>
        <w:pStyle w:val="ListParagraph"/>
        <w:numPr>
          <w:ilvl w:val="0"/>
          <w:numId w:val="25"/>
        </w:numPr>
        <w:spacing w:line="360" w:lineRule="auto"/>
        <w:rPr>
          <w:rFonts w:ascii="Cambria Math" w:hAnsi="Cambria Math"/>
        </w:rPr>
      </w:pPr>
      <w:r w:rsidRPr="00EE7E47">
        <w:rPr>
          <w:rFonts w:ascii="Cambria Math" w:hAnsi="Cambria Math"/>
        </w:rPr>
        <w:t>Allow admins</w:t>
      </w:r>
      <w:r>
        <w:rPr>
          <w:rFonts w:ascii="Cambria Math" w:hAnsi="Cambria Math"/>
        </w:rPr>
        <w:t xml:space="preserve"> to define the process by </w:t>
      </w:r>
      <w:r>
        <w:rPr>
          <w:rFonts w:ascii="Cambria Math" w:hAnsi="Cambria Math"/>
        </w:rPr>
        <w:t>vehicle types</w:t>
      </w:r>
      <w:r>
        <w:rPr>
          <w:rFonts w:ascii="Cambria Math" w:hAnsi="Cambria Math"/>
        </w:rPr>
        <w:t xml:space="preserve"> and define cost of by </w:t>
      </w:r>
      <w:r>
        <w:rPr>
          <w:rFonts w:ascii="Cambria Math" w:hAnsi="Cambria Math"/>
        </w:rPr>
        <w:t>vehicle types</w:t>
      </w:r>
      <w:r>
        <w:rPr>
          <w:rFonts w:ascii="Cambria Math" w:hAnsi="Cambria Math"/>
        </w:rPr>
        <w:t xml:space="preserve"> and attempts.</w:t>
      </w:r>
    </w:p>
    <w:p w14:paraId="5FA643EE" w14:textId="08930BAC" w:rsidR="00C674DE" w:rsidRPr="00EE7E47" w:rsidRDefault="00C674DE" w:rsidP="000A411A">
      <w:pPr>
        <w:pStyle w:val="ListParagraph"/>
        <w:numPr>
          <w:ilvl w:val="0"/>
          <w:numId w:val="2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Allows </w:t>
      </w:r>
      <w:r w:rsidR="00E602E7">
        <w:rPr>
          <w:rFonts w:ascii="Cambria Math" w:hAnsi="Cambria Math"/>
        </w:rPr>
        <w:t>users to create license profile post enrollment.</w:t>
      </w:r>
    </w:p>
    <w:p w14:paraId="406158BF" w14:textId="01BB801A" w:rsidR="002001BB" w:rsidRDefault="00E30F89" w:rsidP="00F342E7">
      <w:pPr>
        <w:pStyle w:val="ListParagraph"/>
        <w:numPr>
          <w:ilvl w:val="0"/>
          <w:numId w:val="25"/>
        </w:numPr>
        <w:spacing w:line="360" w:lineRule="auto"/>
        <w:rPr>
          <w:rFonts w:ascii="Cambria Math" w:hAnsi="Cambria Math"/>
        </w:rPr>
      </w:pPr>
      <w:r w:rsidRPr="00EE7E47">
        <w:rPr>
          <w:rFonts w:ascii="Cambria Math" w:hAnsi="Cambria Math"/>
        </w:rPr>
        <w:t>Allow</w:t>
      </w:r>
      <w:r w:rsidR="005338F0">
        <w:rPr>
          <w:rFonts w:ascii="Cambria Math" w:hAnsi="Cambria Math"/>
        </w:rPr>
        <w:t xml:space="preserve"> admins to change the status of each step either to success or failed for that user based on the performance. </w:t>
      </w:r>
    </w:p>
    <w:p w14:paraId="79478DD1" w14:textId="6E8B38B3" w:rsidR="00F342E7" w:rsidRPr="00F342E7" w:rsidRDefault="005338F0" w:rsidP="00F342E7">
      <w:pPr>
        <w:pStyle w:val="ListParagraph"/>
        <w:numPr>
          <w:ilvl w:val="0"/>
          <w:numId w:val="2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If successfully completed all the steps convert the license profile to license.  If fail in all </w:t>
      </w:r>
      <w:proofErr w:type="gramStart"/>
      <w:r>
        <w:rPr>
          <w:rFonts w:ascii="Cambria Math" w:hAnsi="Cambria Math"/>
        </w:rPr>
        <w:t>attempts</w:t>
      </w:r>
      <w:proofErr w:type="gramEnd"/>
      <w:r>
        <w:rPr>
          <w:rFonts w:ascii="Cambria Math" w:hAnsi="Cambria Math"/>
        </w:rPr>
        <w:t xml:space="preserve"> then the license profiles should be rejected. </w:t>
      </w:r>
    </w:p>
    <w:p w14:paraId="453E5646" w14:textId="2E1B59DA" w:rsidR="002C6AD0" w:rsidRDefault="002C6AD0" w:rsidP="00BD316E">
      <w:pPr>
        <w:pStyle w:val="ListParagraph"/>
        <w:numPr>
          <w:ilvl w:val="0"/>
          <w:numId w:val="2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Allow </w:t>
      </w:r>
      <w:r w:rsidR="005338F0">
        <w:rPr>
          <w:rFonts w:ascii="Cambria Math" w:hAnsi="Cambria Math"/>
        </w:rPr>
        <w:t>admins to search license &amp; license profile by name, dob &amp; license number</w:t>
      </w:r>
    </w:p>
    <w:p w14:paraId="0A55FEE5" w14:textId="123054ED" w:rsidR="00DE3761" w:rsidRPr="00DE3761" w:rsidRDefault="00DE3761" w:rsidP="00DE3761">
      <w:pPr>
        <w:spacing w:line="360" w:lineRule="auto"/>
        <w:ind w:firstLine="360"/>
        <w:rPr>
          <w:rFonts w:ascii="Cambria Math" w:hAnsi="Cambria Math"/>
          <w:i/>
          <w:iCs/>
          <w:color w:val="FF0000"/>
          <w:u w:val="single"/>
        </w:rPr>
      </w:pPr>
      <w:r w:rsidRPr="00DE3761">
        <w:rPr>
          <w:rFonts w:ascii="Cambria Math" w:hAnsi="Cambria Math"/>
          <w:i/>
          <w:iCs/>
          <w:color w:val="FF0000"/>
          <w:u w:val="single"/>
        </w:rPr>
        <w:t>Note: Please go through the Guidelines</w:t>
      </w:r>
      <w:r w:rsidR="00143CCA">
        <w:rPr>
          <w:rFonts w:ascii="Cambria Math" w:hAnsi="Cambria Math"/>
          <w:i/>
          <w:iCs/>
          <w:color w:val="FF0000"/>
          <w:u w:val="single"/>
        </w:rPr>
        <w:t xml:space="preserve"> </w:t>
      </w:r>
      <w:r w:rsidRPr="00DE3761">
        <w:rPr>
          <w:rFonts w:ascii="Cambria Math" w:hAnsi="Cambria Math"/>
          <w:i/>
          <w:iCs/>
          <w:color w:val="FF0000"/>
          <w:u w:val="single"/>
        </w:rPr>
        <w:t>for more information on the project requirements</w:t>
      </w:r>
      <w:r w:rsidR="00143CCA">
        <w:rPr>
          <w:rFonts w:ascii="Cambria Math" w:hAnsi="Cambria Math"/>
          <w:i/>
          <w:iCs/>
          <w:color w:val="FF0000"/>
          <w:u w:val="single"/>
        </w:rPr>
        <w:t>.</w:t>
      </w:r>
    </w:p>
    <w:sectPr w:rsidR="00DE3761" w:rsidRPr="00DE3761" w:rsidSect="000A411A">
      <w:pgSz w:w="12240" w:h="15840"/>
      <w:pgMar w:top="1980" w:right="63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A929" w14:textId="77777777" w:rsidR="00DF68A8" w:rsidRDefault="00DF68A8" w:rsidP="00897480">
      <w:r>
        <w:separator/>
      </w:r>
    </w:p>
  </w:endnote>
  <w:endnote w:type="continuationSeparator" w:id="0">
    <w:p w14:paraId="1E1F229B" w14:textId="77777777" w:rsidR="00DF68A8" w:rsidRDefault="00DF68A8" w:rsidP="0089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B77B" w14:textId="77777777" w:rsidR="00DF68A8" w:rsidRDefault="00DF68A8" w:rsidP="00897480">
      <w:r>
        <w:separator/>
      </w:r>
    </w:p>
  </w:footnote>
  <w:footnote w:type="continuationSeparator" w:id="0">
    <w:p w14:paraId="692FC8AC" w14:textId="77777777" w:rsidR="00DF68A8" w:rsidRDefault="00DF68A8" w:rsidP="00897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C3D00"/>
    <w:multiLevelType w:val="hybridMultilevel"/>
    <w:tmpl w:val="4B9E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00426B"/>
    <w:multiLevelType w:val="hybridMultilevel"/>
    <w:tmpl w:val="71B8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B608F9"/>
    <w:multiLevelType w:val="hybridMultilevel"/>
    <w:tmpl w:val="E7F677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901609"/>
    <w:multiLevelType w:val="hybridMultilevel"/>
    <w:tmpl w:val="09A43B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F905554"/>
    <w:multiLevelType w:val="hybridMultilevel"/>
    <w:tmpl w:val="583A4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DF52D37"/>
    <w:multiLevelType w:val="hybridMultilevel"/>
    <w:tmpl w:val="C87E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DA217DA"/>
    <w:multiLevelType w:val="hybridMultilevel"/>
    <w:tmpl w:val="905A5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202965"/>
    <w:multiLevelType w:val="hybridMultilevel"/>
    <w:tmpl w:val="5E6CBE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77E7B80"/>
    <w:multiLevelType w:val="hybridMultilevel"/>
    <w:tmpl w:val="615440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E979E1"/>
    <w:multiLevelType w:val="hybridMultilevel"/>
    <w:tmpl w:val="8B4C60CC"/>
    <w:lvl w:ilvl="0" w:tplc="ECE6D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5"/>
  </w:num>
  <w:num w:numId="3">
    <w:abstractNumId w:val="11"/>
  </w:num>
  <w:num w:numId="4">
    <w:abstractNumId w:val="28"/>
  </w:num>
  <w:num w:numId="5">
    <w:abstractNumId w:val="17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7"/>
  </w:num>
  <w:num w:numId="21">
    <w:abstractNumId w:val="23"/>
  </w:num>
  <w:num w:numId="22">
    <w:abstractNumId w:val="13"/>
  </w:num>
  <w:num w:numId="23">
    <w:abstractNumId w:val="32"/>
  </w:num>
  <w:num w:numId="24">
    <w:abstractNumId w:val="10"/>
  </w:num>
  <w:num w:numId="25">
    <w:abstractNumId w:val="31"/>
  </w:num>
  <w:num w:numId="26">
    <w:abstractNumId w:val="12"/>
  </w:num>
  <w:num w:numId="27">
    <w:abstractNumId w:val="16"/>
  </w:num>
  <w:num w:numId="28">
    <w:abstractNumId w:val="20"/>
  </w:num>
  <w:num w:numId="29">
    <w:abstractNumId w:val="29"/>
  </w:num>
  <w:num w:numId="30">
    <w:abstractNumId w:val="14"/>
  </w:num>
  <w:num w:numId="31">
    <w:abstractNumId w:val="25"/>
  </w:num>
  <w:num w:numId="32">
    <w:abstractNumId w:val="3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DD"/>
    <w:rsid w:val="0004453D"/>
    <w:rsid w:val="000740B2"/>
    <w:rsid w:val="00081F6F"/>
    <w:rsid w:val="000A411A"/>
    <w:rsid w:val="000C0085"/>
    <w:rsid w:val="000E4453"/>
    <w:rsid w:val="00143CCA"/>
    <w:rsid w:val="00155965"/>
    <w:rsid w:val="00196A63"/>
    <w:rsid w:val="001C420B"/>
    <w:rsid w:val="002001BB"/>
    <w:rsid w:val="00205488"/>
    <w:rsid w:val="002515F6"/>
    <w:rsid w:val="0025597E"/>
    <w:rsid w:val="002C6AD0"/>
    <w:rsid w:val="00320C6C"/>
    <w:rsid w:val="00320FCA"/>
    <w:rsid w:val="003845C5"/>
    <w:rsid w:val="003B1FF9"/>
    <w:rsid w:val="003D18BB"/>
    <w:rsid w:val="00435AF4"/>
    <w:rsid w:val="00456E8E"/>
    <w:rsid w:val="00511115"/>
    <w:rsid w:val="00523737"/>
    <w:rsid w:val="00526304"/>
    <w:rsid w:val="005338F0"/>
    <w:rsid w:val="005A35E8"/>
    <w:rsid w:val="005C7113"/>
    <w:rsid w:val="005F73F1"/>
    <w:rsid w:val="00620ADD"/>
    <w:rsid w:val="00645252"/>
    <w:rsid w:val="00692AD2"/>
    <w:rsid w:val="006A0CE0"/>
    <w:rsid w:val="006D3D74"/>
    <w:rsid w:val="006D610F"/>
    <w:rsid w:val="00747F09"/>
    <w:rsid w:val="0077370F"/>
    <w:rsid w:val="007F128C"/>
    <w:rsid w:val="0083569A"/>
    <w:rsid w:val="008404DD"/>
    <w:rsid w:val="00897480"/>
    <w:rsid w:val="008C44AC"/>
    <w:rsid w:val="00915175"/>
    <w:rsid w:val="00936952"/>
    <w:rsid w:val="009E24F9"/>
    <w:rsid w:val="00A165FE"/>
    <w:rsid w:val="00A519BA"/>
    <w:rsid w:val="00A9204E"/>
    <w:rsid w:val="00AD1273"/>
    <w:rsid w:val="00AE030A"/>
    <w:rsid w:val="00AE3A20"/>
    <w:rsid w:val="00B00153"/>
    <w:rsid w:val="00B075BE"/>
    <w:rsid w:val="00B63C74"/>
    <w:rsid w:val="00B72AAF"/>
    <w:rsid w:val="00BD316E"/>
    <w:rsid w:val="00BF4BD4"/>
    <w:rsid w:val="00C15CBC"/>
    <w:rsid w:val="00C50F2E"/>
    <w:rsid w:val="00C674DE"/>
    <w:rsid w:val="00D36278"/>
    <w:rsid w:val="00D566C7"/>
    <w:rsid w:val="00D67127"/>
    <w:rsid w:val="00DA27E6"/>
    <w:rsid w:val="00DE3761"/>
    <w:rsid w:val="00DF68A8"/>
    <w:rsid w:val="00E30F89"/>
    <w:rsid w:val="00E602E7"/>
    <w:rsid w:val="00EE7E47"/>
    <w:rsid w:val="00F276EF"/>
    <w:rsid w:val="00F342E7"/>
    <w:rsid w:val="00F718D9"/>
    <w:rsid w:val="00FA4DC5"/>
    <w:rsid w:val="00F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9ADAE"/>
  <w15:chartTrackingRefBased/>
  <w15:docId w15:val="{BD93575B-D192-4708-A4C7-01739729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20ADD"/>
    <w:pPr>
      <w:ind w:left="720"/>
      <w:contextualSpacing/>
    </w:pPr>
  </w:style>
  <w:style w:type="table" w:styleId="TableGrid">
    <w:name w:val="Table Grid"/>
    <w:basedOn w:val="TableNormal"/>
    <w:uiPriority w:val="39"/>
    <w:rsid w:val="005F7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73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xplanation">
    <w:name w:val="Explanation"/>
    <w:basedOn w:val="Normal"/>
    <w:next w:val="Normal"/>
    <w:link w:val="ExplanationChar"/>
    <w:rsid w:val="005F73F1"/>
    <w:pPr>
      <w:tabs>
        <w:tab w:val="left" w:pos="1134"/>
      </w:tabs>
      <w:spacing w:before="80"/>
    </w:pPr>
    <w:rPr>
      <w:rFonts w:ascii="Arial (W1)" w:eastAsia="MS Mincho" w:hAnsi="Arial (W1)" w:cs="Times New Roman"/>
      <w:vanish/>
      <w:color w:val="0000FF"/>
      <w:sz w:val="16"/>
      <w:szCs w:val="16"/>
      <w:lang w:eastAsia="ja-JP"/>
    </w:rPr>
  </w:style>
  <w:style w:type="character" w:customStyle="1" w:styleId="ExplanationChar">
    <w:name w:val="Explanation Char"/>
    <w:basedOn w:val="DefaultParagraphFont"/>
    <w:link w:val="Explanation"/>
    <w:rsid w:val="005F73F1"/>
    <w:rPr>
      <w:rFonts w:ascii="Arial (W1)" w:eastAsia="MS Mincho" w:hAnsi="Arial (W1)" w:cs="Times New Roman"/>
      <w:vanish/>
      <w:color w:val="0000FF"/>
      <w:sz w:val="16"/>
      <w:szCs w:val="1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DA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.suresh@sap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swaraj.ramji@sap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533804\AppData\Local\Microsoft\Office\16.0\DTS\en-US%7bB04E6634-8ED7-4493-8EEA-3C0F115F23B6%7d\%7b157A2EB8-85DD-49CC-9EDA-740E39E6B06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DC3846F59D488F0F2E5EB17E0B90" ma:contentTypeVersion="2" ma:contentTypeDescription="Create a new document." ma:contentTypeScope="" ma:versionID="d2606aa6dba8758b5a0903643bc1cc6c">
  <xsd:schema xmlns:xsd="http://www.w3.org/2001/XMLSchema" xmlns:xs="http://www.w3.org/2001/XMLSchema" xmlns:p="http://schemas.microsoft.com/office/2006/metadata/properties" xmlns:ns2="39804843-fc7c-4f88-b693-9d89fcb2a4b8" targetNamespace="http://schemas.microsoft.com/office/2006/metadata/properties" ma:root="true" ma:fieldsID="906813d85f4238ec038e9788567117b0" ns2:_="">
    <xsd:import namespace="39804843-fc7c-4f88-b693-9d89fcb2a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04843-fc7c-4f88-b693-9d89fcb2a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9CD64A-D2BA-4050-99AD-5BFE238C3C72}"/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EB2FF7F-260F-420F-945C-4444D4486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6B4DC1-2404-4B91-A601-5C2CFE45EE50}"/>
</file>

<file path=docProps/app.xml><?xml version="1.0" encoding="utf-8"?>
<Properties xmlns="http://schemas.openxmlformats.org/officeDocument/2006/extended-properties" xmlns:vt="http://schemas.openxmlformats.org/officeDocument/2006/docPropsVTypes">
  <Template>C:\Users\I533804\AppData\Local\Microsoft\Office\16.0\DTS\en-US{B04E6634-8ED7-4493-8EEA-3C0F115F23B6}\{157A2EB8-85DD-49CC-9EDA-740E39E6B06E}tf02786999_win32.dotx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RAMJI, Viswaraj</dc:creator>
  <cp:keywords/>
  <dc:description/>
  <cp:lastModifiedBy>RAMJI, Viswaraj</cp:lastModifiedBy>
  <cp:revision>2</cp:revision>
  <dcterms:created xsi:type="dcterms:W3CDTF">2021-08-30T14:34:00Z</dcterms:created>
  <dcterms:modified xsi:type="dcterms:W3CDTF">2021-08-30T14:34:00Z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0x010100B591DC3846F59D488F0F2E5EB17E0B90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